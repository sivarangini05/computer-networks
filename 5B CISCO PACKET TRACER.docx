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96" w:rsidRPr="00ED24F3" w:rsidRDefault="00ED24F3" w:rsidP="00ED24F3">
      <w:pPr>
        <w:spacing w:before="55"/>
        <w:ind w:left="171"/>
        <w:rPr>
          <w:rFonts w:eastAsia="Calibri"/>
          <w:b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>EXP NO</w:t>
      </w:r>
      <w:proofErr w:type="gramStart"/>
      <w:r w:rsidRPr="00ED24F3">
        <w:rPr>
          <w:rFonts w:eastAsia="Calibri"/>
          <w:b/>
          <w:sz w:val="28"/>
          <w:szCs w:val="28"/>
        </w:rPr>
        <w:t>:5B</w:t>
      </w:r>
      <w:proofErr w:type="gramEnd"/>
      <w:r w:rsidRPr="00ED24F3">
        <w:rPr>
          <w:rFonts w:eastAsia="Calibri"/>
          <w:b/>
          <w:sz w:val="28"/>
          <w:szCs w:val="28"/>
        </w:rPr>
        <w:t xml:space="preserve">                   CISCO PACKET TRACER</w:t>
      </w:r>
    </w:p>
    <w:p w:rsidR="00306096" w:rsidRDefault="00306096">
      <w:pPr>
        <w:spacing w:before="13" w:line="260" w:lineRule="exact"/>
        <w:rPr>
          <w:sz w:val="26"/>
          <w:szCs w:val="26"/>
        </w:rPr>
      </w:pPr>
    </w:p>
    <w:p w:rsidR="00306096" w:rsidRPr="00ED24F3" w:rsidRDefault="00ED24F3">
      <w:pPr>
        <w:ind w:left="106"/>
        <w:rPr>
          <w:rFonts w:eastAsia="Calibri"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>DATE: 16</w:t>
      </w:r>
      <w:r w:rsidR="00494F9D" w:rsidRPr="00ED24F3">
        <w:rPr>
          <w:rFonts w:eastAsia="Calibri"/>
          <w:b/>
          <w:sz w:val="28"/>
          <w:szCs w:val="28"/>
        </w:rPr>
        <w:t>.8.24</w:t>
      </w:r>
    </w:p>
    <w:p w:rsidR="00306096" w:rsidRDefault="00306096">
      <w:pPr>
        <w:spacing w:before="9" w:line="180" w:lineRule="exact"/>
        <w:rPr>
          <w:sz w:val="19"/>
          <w:szCs w:val="19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ED24F3" w:rsidRDefault="00306096">
      <w:pPr>
        <w:spacing w:line="200" w:lineRule="exact"/>
        <w:rPr>
          <w:sz w:val="28"/>
          <w:szCs w:val="28"/>
        </w:rPr>
      </w:pPr>
    </w:p>
    <w:p w:rsidR="00306096" w:rsidRPr="00ED24F3" w:rsidRDefault="00494F9D">
      <w:pPr>
        <w:ind w:left="106"/>
        <w:rPr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 xml:space="preserve">AIM: </w:t>
      </w:r>
      <w:r w:rsidRPr="00ED24F3">
        <w:rPr>
          <w:sz w:val="28"/>
          <w:szCs w:val="28"/>
        </w:rPr>
        <w:t xml:space="preserve">To Design a simple topology using </w:t>
      </w:r>
      <w:proofErr w:type="spellStart"/>
      <w:r w:rsidRPr="00ED24F3">
        <w:rPr>
          <w:sz w:val="28"/>
          <w:szCs w:val="28"/>
        </w:rPr>
        <w:t>CiscoPacket</w:t>
      </w:r>
      <w:proofErr w:type="spellEnd"/>
      <w:r w:rsidRPr="00ED24F3">
        <w:rPr>
          <w:sz w:val="28"/>
          <w:szCs w:val="28"/>
        </w:rPr>
        <w:t xml:space="preserve"> Tracer</w:t>
      </w:r>
    </w:p>
    <w:p w:rsidR="00306096" w:rsidRDefault="00306096">
      <w:pPr>
        <w:spacing w:before="6" w:line="120" w:lineRule="exact"/>
        <w:rPr>
          <w:sz w:val="13"/>
          <w:szCs w:val="13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ED24F3" w:rsidRDefault="00494F9D">
      <w:pPr>
        <w:ind w:left="48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t>1)    2 SWITCHES, 8PC’s AND ONE ROUTER:</w:t>
      </w:r>
    </w:p>
    <w:p w:rsidR="00306096" w:rsidRDefault="00306096">
      <w:pPr>
        <w:spacing w:before="17" w:line="220" w:lineRule="exact"/>
        <w:rPr>
          <w:sz w:val="22"/>
          <w:szCs w:val="22"/>
        </w:rPr>
      </w:pPr>
    </w:p>
    <w:p w:rsidR="00306096" w:rsidRDefault="00494F9D">
      <w:pPr>
        <w:ind w:left="172"/>
        <w:sectPr w:rsidR="00306096">
          <w:headerReference w:type="default" r:id="rId8"/>
          <w:footerReference w:type="default" r:id="rId9"/>
          <w:type w:val="continuous"/>
          <w:pgSz w:w="12240" w:h="15840"/>
          <w:pgMar w:top="1380" w:right="1280" w:bottom="280" w:left="132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10" o:title=""/>
          </v:shape>
        </w:pict>
      </w:r>
    </w:p>
    <w:p w:rsidR="00306096" w:rsidRPr="00ED24F3" w:rsidRDefault="00494F9D">
      <w:pPr>
        <w:spacing w:before="55"/>
        <w:ind w:left="46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lastRenderedPageBreak/>
        <w:t>2)    4 PC’s AND ONE HUB:</w:t>
      </w:r>
    </w:p>
    <w:p w:rsidR="00306096" w:rsidRDefault="00306096">
      <w:pPr>
        <w:spacing w:before="4" w:line="180" w:lineRule="exact"/>
        <w:rPr>
          <w:sz w:val="18"/>
          <w:szCs w:val="18"/>
        </w:rPr>
      </w:pPr>
    </w:p>
    <w:p w:rsidR="00306096" w:rsidRDefault="00494F9D">
      <w:pPr>
        <w:ind w:left="152"/>
      </w:pPr>
      <w:r>
        <w:pict>
          <v:shape id="_x0000_i1026" type="#_x0000_t75" style="width:468pt;height:263.25pt">
            <v:imagedata r:id="rId11" o:title=""/>
          </v:shape>
        </w:pict>
      </w: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before="19" w:line="220" w:lineRule="exact"/>
        <w:rPr>
          <w:sz w:val="22"/>
          <w:szCs w:val="22"/>
        </w:rPr>
      </w:pPr>
    </w:p>
    <w:p w:rsidR="00306096" w:rsidRPr="00ED24F3" w:rsidRDefault="00494F9D">
      <w:pPr>
        <w:ind w:left="46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t>3)    4 PC’s AND ONE SWITCH:</w:t>
      </w:r>
    </w:p>
    <w:p w:rsidR="00306096" w:rsidRDefault="00306096">
      <w:pPr>
        <w:spacing w:before="10" w:line="180" w:lineRule="exact"/>
        <w:rPr>
          <w:sz w:val="19"/>
          <w:szCs w:val="19"/>
        </w:rPr>
      </w:pPr>
    </w:p>
    <w:p w:rsidR="00306096" w:rsidRDefault="00494F9D">
      <w:pPr>
        <w:ind w:left="100"/>
        <w:sectPr w:rsidR="00306096">
          <w:pgSz w:w="12240" w:h="15840"/>
          <w:pgMar w:top="1380" w:right="1280" w:bottom="280" w:left="1340" w:header="720" w:footer="720" w:gutter="0"/>
          <w:cols w:space="720"/>
        </w:sectPr>
      </w:pPr>
      <w:r>
        <w:pict>
          <v:shape id="_x0000_i1027" type="#_x0000_t75" style="width:468pt;height:248.25pt">
            <v:imagedata r:id="rId12" o:title=""/>
          </v:shape>
        </w:pict>
      </w:r>
    </w:p>
    <w:p w:rsidR="00306096" w:rsidRPr="00ED24F3" w:rsidRDefault="00494F9D">
      <w:pPr>
        <w:spacing w:before="37"/>
        <w:ind w:left="106"/>
        <w:rPr>
          <w:rFonts w:eastAsia="Calibri"/>
          <w:b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lastRenderedPageBreak/>
        <w:t>RESULT:</w:t>
      </w:r>
    </w:p>
    <w:p w:rsidR="00306096" w:rsidRPr="00ED24F3" w:rsidRDefault="00306096">
      <w:pPr>
        <w:spacing w:before="19" w:line="220" w:lineRule="exact"/>
        <w:rPr>
          <w:sz w:val="22"/>
          <w:szCs w:val="22"/>
        </w:rPr>
      </w:pPr>
    </w:p>
    <w:p w:rsidR="00306096" w:rsidRPr="00ED24F3" w:rsidRDefault="00494F9D">
      <w:pPr>
        <w:ind w:left="120"/>
        <w:rPr>
          <w:rFonts w:eastAsia="Calibri"/>
          <w:sz w:val="28"/>
          <w:szCs w:val="28"/>
        </w:rPr>
      </w:pPr>
      <w:r w:rsidRPr="00ED24F3">
        <w:rPr>
          <w:sz w:val="28"/>
          <w:szCs w:val="28"/>
        </w:rPr>
        <w:t xml:space="preserve">A simple topology using </w:t>
      </w:r>
      <w:proofErr w:type="spellStart"/>
      <w:r w:rsidRPr="00ED24F3">
        <w:rPr>
          <w:sz w:val="28"/>
          <w:szCs w:val="28"/>
        </w:rPr>
        <w:t>CiscoPacket</w:t>
      </w:r>
      <w:proofErr w:type="spellEnd"/>
      <w:r w:rsidRPr="00ED24F3">
        <w:rPr>
          <w:sz w:val="28"/>
          <w:szCs w:val="28"/>
        </w:rPr>
        <w:t xml:space="preserve"> Tracer is </w:t>
      </w:r>
      <w:proofErr w:type="gramStart"/>
      <w:r w:rsidRPr="00ED24F3">
        <w:rPr>
          <w:sz w:val="28"/>
          <w:szCs w:val="28"/>
        </w:rPr>
        <w:t>Design</w:t>
      </w:r>
      <w:r w:rsidRPr="00ED24F3">
        <w:rPr>
          <w:rFonts w:eastAsia="Calibri"/>
          <w:sz w:val="28"/>
          <w:szCs w:val="28"/>
        </w:rPr>
        <w:t>ed</w:t>
      </w:r>
      <w:proofErr w:type="gramEnd"/>
      <w:r w:rsidRPr="00ED24F3">
        <w:rPr>
          <w:rFonts w:eastAsia="Calibri"/>
          <w:sz w:val="28"/>
          <w:szCs w:val="28"/>
        </w:rPr>
        <w:t xml:space="preserve"> successfully.</w:t>
      </w:r>
      <w:bookmarkStart w:id="0" w:name="_GoBack"/>
      <w:bookmarkEnd w:id="0"/>
    </w:p>
    <w:sectPr w:rsidR="00306096" w:rsidRPr="00ED24F3">
      <w:pgSz w:w="12240" w:h="15840"/>
      <w:pgMar w:top="1400" w:right="17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F9D" w:rsidRDefault="00494F9D" w:rsidP="00ED24F3">
      <w:r>
        <w:separator/>
      </w:r>
    </w:p>
  </w:endnote>
  <w:endnote w:type="continuationSeparator" w:id="0">
    <w:p w:rsidR="00494F9D" w:rsidRDefault="00494F9D" w:rsidP="00ED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3" w:rsidRDefault="00ED24F3">
    <w:pPr>
      <w:pStyle w:val="Footer"/>
    </w:pPr>
    <w:r>
      <w:ptab w:relativeTo="margin" w:alignment="center" w:leader="none"/>
    </w:r>
    <w:r>
      <w:ptab w:relativeTo="margin" w:alignment="right" w:leader="none"/>
    </w:r>
    <w:r>
      <w:t>CSE-CYBERSECURITY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F9D" w:rsidRDefault="00494F9D" w:rsidP="00ED24F3">
      <w:r>
        <w:separator/>
      </w:r>
    </w:p>
  </w:footnote>
  <w:footnote w:type="continuationSeparator" w:id="0">
    <w:p w:rsidR="00494F9D" w:rsidRDefault="00494F9D" w:rsidP="00ED2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3" w:rsidRDefault="00ED24F3">
    <w:pPr>
      <w:pStyle w:val="Header"/>
    </w:pPr>
    <w:r w:rsidRPr="00ED24F3">
      <w:rPr>
        <w:sz w:val="22"/>
      </w:rPr>
      <w:t>231901051</w:t>
    </w:r>
    <w:r w:rsidRPr="00ED24F3">
      <w:rPr>
        <w:sz w:val="22"/>
      </w:rPr>
      <w:ptab w:relativeTo="margin" w:alignment="center" w:leader="none"/>
    </w:r>
    <w:r>
      <w:rPr>
        <w:sz w:val="22"/>
      </w:rPr>
      <w:t xml:space="preserve">                                                                                                                       SIVARANGINI.Y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61A1"/>
    <w:multiLevelType w:val="multilevel"/>
    <w:tmpl w:val="496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6096"/>
    <w:rsid w:val="00306096"/>
    <w:rsid w:val="00494F9D"/>
    <w:rsid w:val="006E5CFF"/>
    <w:rsid w:val="00E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HDC0422218</cp:lastModifiedBy>
  <cp:revision>2</cp:revision>
  <dcterms:created xsi:type="dcterms:W3CDTF">2024-08-20T21:53:00Z</dcterms:created>
  <dcterms:modified xsi:type="dcterms:W3CDTF">2024-08-20T21:53:00Z</dcterms:modified>
</cp:coreProperties>
</file>