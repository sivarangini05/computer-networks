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72A" w:rsidRPr="00AA1E24" w:rsidRDefault="00F811B4">
      <w:pPr>
        <w:spacing w:before="17"/>
        <w:ind w:left="106"/>
        <w:rPr>
          <w:rFonts w:eastAsia="Calibri"/>
          <w:sz w:val="22"/>
          <w:szCs w:val="22"/>
        </w:rPr>
      </w:pPr>
      <w:r w:rsidRPr="00020BCF">
        <w:rPr>
          <w:rFonts w:eastAsia="Calibri"/>
          <w:b/>
          <w:sz w:val="28"/>
          <w:szCs w:val="28"/>
        </w:rPr>
        <w:t>EXPNO</w:t>
      </w:r>
      <w:proofErr w:type="gramStart"/>
      <w:r w:rsidRPr="00AA1E24">
        <w:rPr>
          <w:rFonts w:eastAsia="Calibri"/>
          <w:b/>
          <w:sz w:val="22"/>
          <w:szCs w:val="22"/>
        </w:rPr>
        <w:t>:</w:t>
      </w:r>
      <w:r w:rsidRPr="00020BCF">
        <w:rPr>
          <w:rFonts w:eastAsia="Calibri"/>
          <w:b/>
          <w:sz w:val="32"/>
          <w:szCs w:val="32"/>
        </w:rPr>
        <w:t>5A</w:t>
      </w:r>
      <w:proofErr w:type="gramEnd"/>
      <w:r w:rsidRPr="00020BCF">
        <w:rPr>
          <w:rFonts w:eastAsia="Calibri"/>
          <w:b/>
          <w:sz w:val="32"/>
          <w:szCs w:val="32"/>
        </w:rPr>
        <w:t xml:space="preserve">          Study of Cisco Packet Tracer Environment</w:t>
      </w:r>
    </w:p>
    <w:p w:rsidR="00B8172A" w:rsidRPr="00AA1E24" w:rsidRDefault="00B8172A">
      <w:pPr>
        <w:spacing w:before="6" w:line="260" w:lineRule="exact"/>
        <w:rPr>
          <w:sz w:val="22"/>
          <w:szCs w:val="22"/>
        </w:rPr>
      </w:pPr>
    </w:p>
    <w:p w:rsidR="00B8172A" w:rsidRPr="00AA1E24" w:rsidRDefault="00020BCF">
      <w:pPr>
        <w:ind w:left="106"/>
        <w:rPr>
          <w:rFonts w:eastAsia="Calibri"/>
          <w:sz w:val="22"/>
          <w:szCs w:val="22"/>
        </w:rPr>
      </w:pPr>
      <w:r>
        <w:rPr>
          <w:rFonts w:eastAsia="Calibri"/>
          <w:b/>
          <w:sz w:val="22"/>
          <w:szCs w:val="22"/>
        </w:rPr>
        <w:t>DATE: 16</w:t>
      </w:r>
      <w:r w:rsidR="00F811B4" w:rsidRPr="00AA1E24">
        <w:rPr>
          <w:rFonts w:eastAsia="Calibri"/>
          <w:b/>
          <w:sz w:val="22"/>
          <w:szCs w:val="22"/>
        </w:rPr>
        <w:t>.8.24</w:t>
      </w:r>
    </w:p>
    <w:p w:rsidR="00B8172A" w:rsidRPr="00AA1E24" w:rsidRDefault="00B8172A">
      <w:pPr>
        <w:spacing w:before="2" w:line="12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  <w:bookmarkStart w:id="0" w:name="_GoBack"/>
      <w:bookmarkEnd w:id="0"/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before="8" w:line="220" w:lineRule="exact"/>
        <w:rPr>
          <w:sz w:val="22"/>
          <w:szCs w:val="22"/>
        </w:rPr>
        <w:sectPr w:rsidR="00B8172A" w:rsidRPr="00AA1E24">
          <w:headerReference w:type="default" r:id="rId8"/>
          <w:footerReference w:type="default" r:id="rId9"/>
          <w:type w:val="continuous"/>
          <w:pgSz w:w="12240" w:h="15840"/>
          <w:pgMar w:top="1460" w:right="1720" w:bottom="280" w:left="1320" w:header="720" w:footer="720" w:gutter="0"/>
          <w:cols w:space="720"/>
        </w:sectPr>
      </w:pPr>
    </w:p>
    <w:p w:rsidR="00B8172A" w:rsidRPr="00AA1E24" w:rsidRDefault="00AA1E24">
      <w:pPr>
        <w:spacing w:before="12"/>
        <w:ind w:left="106" w:right="-54"/>
        <w:rPr>
          <w:rFonts w:eastAsia="Calibri"/>
          <w:sz w:val="22"/>
          <w:szCs w:val="22"/>
        </w:rPr>
      </w:pPr>
      <w:r>
        <w:rPr>
          <w:rFonts w:eastAsia="Calibri"/>
          <w:b/>
          <w:sz w:val="22"/>
          <w:szCs w:val="22"/>
          <w:u w:val="single" w:color="000000"/>
        </w:rPr>
        <w:lastRenderedPageBreak/>
        <w:t xml:space="preserve">          </w:t>
      </w:r>
    </w:p>
    <w:p w:rsidR="00B8172A" w:rsidRPr="00AA1E24" w:rsidRDefault="00F811B4">
      <w:pPr>
        <w:spacing w:before="12"/>
        <w:rPr>
          <w:rFonts w:eastAsia="Calibri"/>
          <w:sz w:val="22"/>
          <w:szCs w:val="22"/>
        </w:rPr>
        <w:sectPr w:rsidR="00B8172A" w:rsidRPr="00AA1E24">
          <w:type w:val="continuous"/>
          <w:pgSz w:w="12240" w:h="15840"/>
          <w:pgMar w:top="1460" w:right="1720" w:bottom="280" w:left="1320" w:header="720" w:footer="720" w:gutter="0"/>
          <w:cols w:num="2" w:space="720" w:equalWidth="0">
            <w:col w:w="493" w:space="107"/>
            <w:col w:w="8600"/>
          </w:cols>
        </w:sectPr>
      </w:pPr>
      <w:r w:rsidRPr="00AA1E24">
        <w:rPr>
          <w:sz w:val="22"/>
          <w:szCs w:val="22"/>
        </w:rPr>
        <w:br w:type="column"/>
      </w:r>
      <w:proofErr w:type="gramStart"/>
      <w:r w:rsidR="00AA1E24">
        <w:rPr>
          <w:sz w:val="22"/>
          <w:szCs w:val="22"/>
        </w:rPr>
        <w:lastRenderedPageBreak/>
        <w:t>AIM :</w:t>
      </w:r>
      <w:proofErr w:type="gramEnd"/>
      <w:r w:rsidR="00AA1E24">
        <w:rPr>
          <w:sz w:val="22"/>
          <w:szCs w:val="22"/>
        </w:rPr>
        <w:t xml:space="preserve"> </w:t>
      </w:r>
      <w:r w:rsidRPr="00AA1E24">
        <w:rPr>
          <w:rFonts w:eastAsia="Calibri"/>
          <w:sz w:val="22"/>
          <w:szCs w:val="22"/>
        </w:rPr>
        <w:t>To study the Packet tracer tool Installation and User Interface</w:t>
      </w:r>
    </w:p>
    <w:p w:rsidR="00B8172A" w:rsidRPr="00AA1E24" w:rsidRDefault="00B8172A">
      <w:pPr>
        <w:spacing w:before="4" w:line="220" w:lineRule="exact"/>
        <w:rPr>
          <w:sz w:val="22"/>
          <w:szCs w:val="22"/>
        </w:rPr>
      </w:pPr>
    </w:p>
    <w:p w:rsidR="00B8172A" w:rsidRPr="00AA1E24" w:rsidRDefault="00AA1E24">
      <w:pPr>
        <w:spacing w:before="12"/>
        <w:ind w:left="106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                   </w:t>
      </w:r>
      <w:r w:rsidR="00F811B4" w:rsidRPr="00AA1E24">
        <w:rPr>
          <w:rFonts w:eastAsia="Calibri"/>
          <w:sz w:val="22"/>
          <w:szCs w:val="22"/>
        </w:rPr>
        <w:t>Overview</w:t>
      </w:r>
    </w:p>
    <w:p w:rsidR="00B8172A" w:rsidRPr="00AA1E24" w:rsidRDefault="00B8172A">
      <w:pPr>
        <w:spacing w:before="18" w:line="220" w:lineRule="exact"/>
        <w:rPr>
          <w:sz w:val="22"/>
          <w:szCs w:val="22"/>
        </w:rPr>
      </w:pPr>
    </w:p>
    <w:p w:rsidR="00B8172A" w:rsidRPr="00AA1E24" w:rsidRDefault="00AA1E24">
      <w:pPr>
        <w:spacing w:line="452" w:lineRule="auto"/>
        <w:ind w:left="116" w:right="2549" w:hanging="1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              </w:t>
      </w:r>
      <w:r w:rsidR="00F811B4" w:rsidRPr="00AA1E24">
        <w:rPr>
          <w:rFonts w:eastAsia="Calibri"/>
          <w:sz w:val="22"/>
          <w:szCs w:val="22"/>
        </w:rPr>
        <w:t xml:space="preserve">A) To understand environment of CISCO PACKET TRACER to </w:t>
      </w:r>
      <w:r>
        <w:rPr>
          <w:rFonts w:eastAsia="Calibri"/>
          <w:sz w:val="22"/>
          <w:szCs w:val="22"/>
        </w:rPr>
        <w:t xml:space="preserve">            </w:t>
      </w:r>
      <w:r w:rsidR="00F811B4" w:rsidRPr="00AA1E24">
        <w:rPr>
          <w:rFonts w:eastAsia="Calibri"/>
          <w:sz w:val="22"/>
          <w:szCs w:val="22"/>
        </w:rPr>
        <w:t>design simple network.</w:t>
      </w:r>
    </w:p>
    <w:p w:rsidR="00B8172A" w:rsidRPr="00AA1E24" w:rsidRDefault="00B8172A">
      <w:pPr>
        <w:spacing w:before="4" w:line="14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AA1E2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b/>
          <w:sz w:val="22"/>
          <w:szCs w:val="22"/>
          <w:u w:val="single" w:color="000000"/>
        </w:rPr>
        <w:t xml:space="preserve"> </w:t>
      </w:r>
      <w:proofErr w:type="gramStart"/>
      <w:r w:rsidRPr="00AA1E24">
        <w:rPr>
          <w:rFonts w:eastAsia="Calibri"/>
          <w:b/>
          <w:sz w:val="22"/>
          <w:szCs w:val="22"/>
          <w:u w:val="single" w:color="000000"/>
        </w:rPr>
        <w:t>INTRODUCTI</w:t>
      </w:r>
      <w:r w:rsidR="00F811B4" w:rsidRPr="00AA1E24">
        <w:rPr>
          <w:rFonts w:eastAsia="Calibri"/>
          <w:b/>
          <w:sz w:val="22"/>
          <w:szCs w:val="22"/>
          <w:u w:val="single" w:color="000000"/>
        </w:rPr>
        <w:t xml:space="preserve">ON </w:t>
      </w:r>
      <w:r w:rsidR="00F811B4" w:rsidRPr="00AA1E24">
        <w:rPr>
          <w:rFonts w:eastAsia="Calibri"/>
          <w:b/>
          <w:sz w:val="22"/>
          <w:szCs w:val="22"/>
        </w:rPr>
        <w:t>:</w:t>
      </w:r>
      <w:proofErr w:type="gramEnd"/>
    </w:p>
    <w:p w:rsidR="00B8172A" w:rsidRPr="00AA1E24" w:rsidRDefault="00B8172A">
      <w:pPr>
        <w:spacing w:before="3" w:line="220" w:lineRule="exact"/>
        <w:rPr>
          <w:sz w:val="22"/>
          <w:szCs w:val="22"/>
        </w:rPr>
      </w:pPr>
    </w:p>
    <w:p w:rsidR="00B8172A" w:rsidRPr="00AA1E24" w:rsidRDefault="00F811B4">
      <w:pPr>
        <w:spacing w:before="1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A simulator, as the name suggests, simulates network devices and its environment. Packet</w:t>
      </w:r>
    </w:p>
    <w:p w:rsidR="00B8172A" w:rsidRPr="00AA1E24" w:rsidRDefault="00B8172A">
      <w:pPr>
        <w:spacing w:before="18" w:line="220" w:lineRule="exact"/>
        <w:rPr>
          <w:sz w:val="22"/>
          <w:szCs w:val="22"/>
        </w:rPr>
      </w:pPr>
    </w:p>
    <w:p w:rsidR="00B8172A" w:rsidRPr="00AA1E24" w:rsidRDefault="00F811B4">
      <w:pPr>
        <w:ind w:left="11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 xml:space="preserve">Tracer is an exciting network design, simulation and </w:t>
      </w:r>
      <w:proofErr w:type="spellStart"/>
      <w:r w:rsidRPr="00AA1E24">
        <w:rPr>
          <w:rFonts w:eastAsia="Calibri"/>
          <w:sz w:val="22"/>
          <w:szCs w:val="22"/>
        </w:rPr>
        <w:t>modelling</w:t>
      </w:r>
      <w:proofErr w:type="spellEnd"/>
      <w:r w:rsidRPr="00AA1E24">
        <w:rPr>
          <w:rFonts w:eastAsia="Calibri"/>
          <w:sz w:val="22"/>
          <w:szCs w:val="22"/>
        </w:rPr>
        <w:t xml:space="preserve"> tool.</w:t>
      </w:r>
    </w:p>
    <w:p w:rsidR="00B8172A" w:rsidRPr="00AA1E24" w:rsidRDefault="00B8172A">
      <w:pPr>
        <w:spacing w:before="1" w:line="240" w:lineRule="exact"/>
        <w:rPr>
          <w:sz w:val="22"/>
          <w:szCs w:val="22"/>
        </w:rPr>
      </w:pPr>
    </w:p>
    <w:p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1. It allows you to model complex systems without the need for dedicated equipment.</w:t>
      </w:r>
    </w:p>
    <w:p w:rsidR="00B8172A" w:rsidRPr="00AA1E24" w:rsidRDefault="00B8172A">
      <w:pPr>
        <w:spacing w:before="18" w:line="220" w:lineRule="exact"/>
        <w:rPr>
          <w:sz w:val="22"/>
          <w:szCs w:val="22"/>
        </w:rPr>
      </w:pPr>
    </w:p>
    <w:p w:rsidR="00B8172A" w:rsidRPr="00AA1E24" w:rsidRDefault="00F811B4">
      <w:pPr>
        <w:spacing w:line="452" w:lineRule="auto"/>
        <w:ind w:left="116" w:right="1665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 xml:space="preserve">2. It helps you to practice your network configuration and troubleshooting skills via computer or an </w:t>
      </w:r>
      <w:r w:rsidRPr="00AA1E24">
        <w:rPr>
          <w:rFonts w:eastAsia="Calibri"/>
          <w:sz w:val="22"/>
          <w:szCs w:val="22"/>
        </w:rPr>
        <w:t xml:space="preserve">Android or </w:t>
      </w:r>
      <w:proofErr w:type="spellStart"/>
      <w:r w:rsidRPr="00AA1E24">
        <w:rPr>
          <w:rFonts w:eastAsia="Calibri"/>
          <w:sz w:val="22"/>
          <w:szCs w:val="22"/>
        </w:rPr>
        <w:t>iOS</w:t>
      </w:r>
      <w:proofErr w:type="spellEnd"/>
      <w:r w:rsidRPr="00AA1E24">
        <w:rPr>
          <w:rFonts w:eastAsia="Calibri"/>
          <w:sz w:val="22"/>
          <w:szCs w:val="22"/>
        </w:rPr>
        <w:t xml:space="preserve"> based mobile device.</w:t>
      </w:r>
    </w:p>
    <w:p w:rsidR="00B8172A" w:rsidRPr="00AA1E24" w:rsidRDefault="00F811B4">
      <w:pPr>
        <w:spacing w:before="43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3. It is available for both the Linux and Windows desktop environments.</w:t>
      </w:r>
    </w:p>
    <w:p w:rsidR="00B8172A" w:rsidRPr="00AA1E24" w:rsidRDefault="00B8172A">
      <w:pPr>
        <w:spacing w:before="18" w:line="220" w:lineRule="exact"/>
        <w:rPr>
          <w:sz w:val="22"/>
          <w:szCs w:val="22"/>
        </w:rPr>
      </w:pPr>
    </w:p>
    <w:p w:rsidR="00B8172A" w:rsidRPr="00AA1E24" w:rsidRDefault="00F811B4">
      <w:pPr>
        <w:spacing w:line="452" w:lineRule="auto"/>
        <w:ind w:left="324" w:right="1008" w:hanging="218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4. Protocols in Packet Tracer are coded to work and behave in the same way as they would on real hardware.</w:t>
      </w:r>
    </w:p>
    <w:p w:rsidR="00B8172A" w:rsidRPr="00AA1E24" w:rsidRDefault="00F811B4">
      <w:pPr>
        <w:spacing w:before="43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  <w:u w:val="single" w:color="000000"/>
        </w:rPr>
        <w:t xml:space="preserve"> INSTALL </w:t>
      </w:r>
      <w:proofErr w:type="gramStart"/>
      <w:r w:rsidRPr="00AA1E24">
        <w:rPr>
          <w:rFonts w:eastAsia="Calibri"/>
          <w:sz w:val="22"/>
          <w:szCs w:val="22"/>
          <w:u w:val="single" w:color="000000"/>
        </w:rPr>
        <w:t>ING  PACKET</w:t>
      </w:r>
      <w:proofErr w:type="gramEnd"/>
      <w:r w:rsidRPr="00AA1E24">
        <w:rPr>
          <w:rFonts w:eastAsia="Calibri"/>
          <w:sz w:val="22"/>
          <w:szCs w:val="22"/>
          <w:u w:val="single" w:color="000000"/>
        </w:rPr>
        <w:t xml:space="preserve">  TRACER </w:t>
      </w:r>
      <w:r w:rsidRPr="00AA1E24">
        <w:rPr>
          <w:rFonts w:eastAsia="Calibri"/>
          <w:sz w:val="22"/>
          <w:szCs w:val="22"/>
        </w:rPr>
        <w:t>:</w:t>
      </w:r>
    </w:p>
    <w:p w:rsidR="00B8172A" w:rsidRPr="00AA1E24" w:rsidRDefault="00B8172A">
      <w:pPr>
        <w:spacing w:before="6" w:line="220" w:lineRule="exact"/>
        <w:rPr>
          <w:sz w:val="22"/>
          <w:szCs w:val="22"/>
        </w:rPr>
      </w:pPr>
    </w:p>
    <w:p w:rsidR="00B8172A" w:rsidRPr="00AA1E24" w:rsidRDefault="00F811B4">
      <w:pPr>
        <w:spacing w:before="12" w:line="453" w:lineRule="auto"/>
        <w:ind w:left="106" w:right="846"/>
        <w:rPr>
          <w:rFonts w:eastAsia="Calibri"/>
          <w:sz w:val="22"/>
          <w:szCs w:val="22"/>
        </w:rPr>
        <w:sectPr w:rsidR="00B8172A" w:rsidRPr="00AA1E24">
          <w:type w:val="continuous"/>
          <w:pgSz w:w="12240" w:h="15840"/>
          <w:pgMar w:top="1460" w:right="1720" w:bottom="280" w:left="1320" w:header="720" w:footer="720" w:gutter="0"/>
          <w:cols w:space="720"/>
        </w:sectPr>
      </w:pPr>
      <w:r w:rsidRPr="00AA1E24">
        <w:rPr>
          <w:rFonts w:eastAsia="Calibri"/>
          <w:sz w:val="22"/>
          <w:szCs w:val="22"/>
        </w:rPr>
        <w:t xml:space="preserve">To download Packet Tracer, go to https://www.netacad.com and log in with your Cisco Networking Academy credentials; then, click on the Packet Tracer graphic and download the package appropriate for your operating system. </w:t>
      </w:r>
      <w:proofErr w:type="gramStart"/>
      <w:r w:rsidRPr="00AA1E24">
        <w:rPr>
          <w:rFonts w:eastAsia="Calibri"/>
          <w:sz w:val="22"/>
          <w:szCs w:val="22"/>
        </w:rPr>
        <w:t>(Can be used to downloa</w:t>
      </w:r>
      <w:r w:rsidRPr="00AA1E24">
        <w:rPr>
          <w:rFonts w:eastAsia="Calibri"/>
          <w:sz w:val="22"/>
          <w:szCs w:val="22"/>
        </w:rPr>
        <w:t>d in your laptop).</w:t>
      </w:r>
      <w:proofErr w:type="gramEnd"/>
      <w:r w:rsidRPr="00AA1E24">
        <w:rPr>
          <w:rFonts w:eastAsia="Calibri"/>
          <w:sz w:val="22"/>
          <w:szCs w:val="22"/>
        </w:rPr>
        <w:t xml:space="preserve"> Windows</w:t>
      </w:r>
    </w:p>
    <w:p w:rsidR="00B8172A" w:rsidRPr="00AA1E24" w:rsidRDefault="00F811B4">
      <w:pPr>
        <w:spacing w:before="59" w:line="452" w:lineRule="auto"/>
        <w:ind w:left="116" w:right="524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lastRenderedPageBreak/>
        <w:t>Installation in Windows is pretty simple and straightforward; the setup comes in a single file named Packettracer_Setup6.0.1.exe. Open this file to begin the setup wizard, accept the license</w:t>
      </w:r>
      <w:r w:rsidRPr="00AA1E24">
        <w:rPr>
          <w:rFonts w:eastAsia="Calibri"/>
          <w:sz w:val="22"/>
          <w:szCs w:val="22"/>
        </w:rPr>
        <w:t xml:space="preserve"> agreement, choose a location, and start the installation.</w:t>
      </w:r>
    </w:p>
    <w:p w:rsidR="00B8172A" w:rsidRPr="00AA1E24" w:rsidRDefault="00F811B4">
      <w:pPr>
        <w:spacing w:before="45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Linux</w:t>
      </w:r>
    </w:p>
    <w:p w:rsidR="00B8172A" w:rsidRPr="00AA1E24" w:rsidRDefault="00B8172A">
      <w:pPr>
        <w:spacing w:before="15" w:line="220" w:lineRule="exact"/>
        <w:rPr>
          <w:sz w:val="22"/>
          <w:szCs w:val="22"/>
        </w:rPr>
      </w:pPr>
    </w:p>
    <w:p w:rsidR="00B8172A" w:rsidRPr="00AA1E24" w:rsidRDefault="00F811B4">
      <w:pPr>
        <w:spacing w:line="454" w:lineRule="auto"/>
        <w:ind w:left="116" w:right="533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Linux users with an Ubuntu/</w:t>
      </w:r>
      <w:proofErr w:type="spellStart"/>
      <w:r w:rsidRPr="00AA1E24">
        <w:rPr>
          <w:rFonts w:eastAsia="Calibri"/>
          <w:sz w:val="22"/>
          <w:szCs w:val="22"/>
        </w:rPr>
        <w:t>Debian</w:t>
      </w:r>
      <w:proofErr w:type="spellEnd"/>
      <w:r w:rsidRPr="00AA1E24">
        <w:rPr>
          <w:rFonts w:eastAsia="Calibri"/>
          <w:sz w:val="22"/>
          <w:szCs w:val="22"/>
        </w:rPr>
        <w:t xml:space="preserve"> distribution should download the file for Ubuntu, and those using Fedora/</w:t>
      </w:r>
      <w:proofErr w:type="spellStart"/>
      <w:r w:rsidRPr="00AA1E24">
        <w:rPr>
          <w:rFonts w:eastAsia="Calibri"/>
          <w:sz w:val="22"/>
          <w:szCs w:val="22"/>
        </w:rPr>
        <w:t>Redhat</w:t>
      </w:r>
      <w:proofErr w:type="spellEnd"/>
      <w:r w:rsidRPr="00AA1E24">
        <w:rPr>
          <w:rFonts w:eastAsia="Calibri"/>
          <w:sz w:val="22"/>
          <w:szCs w:val="22"/>
        </w:rPr>
        <w:t>/</w:t>
      </w:r>
      <w:proofErr w:type="spellStart"/>
      <w:r w:rsidRPr="00AA1E24">
        <w:rPr>
          <w:rFonts w:eastAsia="Calibri"/>
          <w:sz w:val="22"/>
          <w:szCs w:val="22"/>
        </w:rPr>
        <w:t>CentOS</w:t>
      </w:r>
      <w:proofErr w:type="spellEnd"/>
      <w:r w:rsidRPr="00AA1E24">
        <w:rPr>
          <w:rFonts w:eastAsia="Calibri"/>
          <w:sz w:val="22"/>
          <w:szCs w:val="22"/>
        </w:rPr>
        <w:t xml:space="preserve"> must download the file for Fedora. Grant executable permission</w:t>
      </w:r>
    </w:p>
    <w:p w:rsidR="00B8172A" w:rsidRPr="00AA1E24" w:rsidRDefault="00F811B4">
      <w:pPr>
        <w:spacing w:before="41" w:line="453" w:lineRule="auto"/>
        <w:ind w:left="106" w:right="3124" w:firstLine="10"/>
        <w:rPr>
          <w:rFonts w:eastAsia="Calibri"/>
          <w:sz w:val="22"/>
          <w:szCs w:val="22"/>
        </w:rPr>
      </w:pPr>
      <w:proofErr w:type="gramStart"/>
      <w:r w:rsidRPr="00AA1E24">
        <w:rPr>
          <w:rFonts w:eastAsia="Calibri"/>
          <w:sz w:val="22"/>
          <w:szCs w:val="22"/>
        </w:rPr>
        <w:t>to</w:t>
      </w:r>
      <w:proofErr w:type="gramEnd"/>
      <w:r w:rsidRPr="00AA1E24">
        <w:rPr>
          <w:rFonts w:eastAsia="Calibri"/>
          <w:sz w:val="22"/>
          <w:szCs w:val="22"/>
        </w:rPr>
        <w:t xml:space="preserve"> thi</w:t>
      </w:r>
      <w:r w:rsidRPr="00AA1E24">
        <w:rPr>
          <w:rFonts w:eastAsia="Calibri"/>
          <w:sz w:val="22"/>
          <w:szCs w:val="22"/>
        </w:rPr>
        <w:t xml:space="preserve">s file by using </w:t>
      </w:r>
      <w:proofErr w:type="spellStart"/>
      <w:r w:rsidRPr="00AA1E24">
        <w:rPr>
          <w:rFonts w:eastAsia="Calibri"/>
          <w:sz w:val="22"/>
          <w:szCs w:val="22"/>
        </w:rPr>
        <w:t>chmod</w:t>
      </w:r>
      <w:proofErr w:type="spellEnd"/>
      <w:r w:rsidRPr="00AA1E24">
        <w:rPr>
          <w:rFonts w:eastAsia="Calibri"/>
          <w:sz w:val="22"/>
          <w:szCs w:val="22"/>
        </w:rPr>
        <w:t xml:space="preserve">, and execute it to begin the installation. </w:t>
      </w:r>
      <w:proofErr w:type="spellStart"/>
      <w:proofErr w:type="gramStart"/>
      <w:r w:rsidRPr="00AA1E24">
        <w:rPr>
          <w:rFonts w:eastAsia="Calibri"/>
          <w:sz w:val="22"/>
          <w:szCs w:val="22"/>
        </w:rPr>
        <w:t>chmod</w:t>
      </w:r>
      <w:proofErr w:type="spellEnd"/>
      <w:proofErr w:type="gramEnd"/>
      <w:r w:rsidRPr="00AA1E24">
        <w:rPr>
          <w:rFonts w:eastAsia="Calibri"/>
          <w:sz w:val="22"/>
          <w:szCs w:val="22"/>
        </w:rPr>
        <w:t xml:space="preserve"> +x PacketTracer601_i386_installer-rpm.bin</w:t>
      </w:r>
    </w:p>
    <w:p w:rsidR="00B8172A" w:rsidRPr="00AA1E24" w:rsidRDefault="00F811B4">
      <w:pPr>
        <w:spacing w:before="4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./PacketTracer601_i386_installer-rpm.bin</w:t>
      </w:r>
    </w:p>
    <w:p w:rsidR="00B8172A" w:rsidRPr="00AA1E24" w:rsidRDefault="00B8172A">
      <w:pPr>
        <w:spacing w:before="4" w:line="14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AA1E2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b/>
          <w:sz w:val="22"/>
          <w:szCs w:val="22"/>
          <w:u w:val="single" w:color="000000"/>
        </w:rPr>
        <w:t xml:space="preserve"> </w:t>
      </w:r>
      <w:proofErr w:type="gramStart"/>
      <w:r w:rsidRPr="00AA1E24">
        <w:rPr>
          <w:rFonts w:eastAsia="Calibri"/>
          <w:b/>
          <w:sz w:val="22"/>
          <w:szCs w:val="22"/>
          <w:u w:val="single" w:color="000000"/>
        </w:rPr>
        <w:t>USER  INTER</w:t>
      </w:r>
      <w:r w:rsidR="00F811B4" w:rsidRPr="00AA1E24">
        <w:rPr>
          <w:rFonts w:eastAsia="Calibri"/>
          <w:b/>
          <w:sz w:val="22"/>
          <w:szCs w:val="22"/>
          <w:u w:val="single" w:color="000000"/>
        </w:rPr>
        <w:t>FACE</w:t>
      </w:r>
      <w:proofErr w:type="gramEnd"/>
      <w:r w:rsidR="00F811B4" w:rsidRPr="00AA1E24">
        <w:rPr>
          <w:rFonts w:eastAsia="Calibri"/>
          <w:b/>
          <w:sz w:val="22"/>
          <w:szCs w:val="22"/>
          <w:u w:val="single" w:color="000000"/>
        </w:rPr>
        <w:t xml:space="preserve">  OVERVIEW </w:t>
      </w:r>
      <w:r w:rsidR="00F811B4" w:rsidRPr="00AA1E24">
        <w:rPr>
          <w:rFonts w:eastAsia="Calibri"/>
          <w:sz w:val="22"/>
          <w:szCs w:val="22"/>
        </w:rPr>
        <w:t>:</w:t>
      </w:r>
    </w:p>
    <w:p w:rsidR="00B8172A" w:rsidRPr="00AA1E24" w:rsidRDefault="00B8172A">
      <w:pPr>
        <w:spacing w:before="6" w:line="220" w:lineRule="exact"/>
        <w:rPr>
          <w:sz w:val="22"/>
          <w:szCs w:val="22"/>
        </w:rPr>
      </w:pPr>
    </w:p>
    <w:p w:rsidR="00B8172A" w:rsidRPr="00AA1E24" w:rsidRDefault="00F811B4">
      <w:pPr>
        <w:spacing w:before="1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The layout of Packet Tracer is divided into several components. Th</w:t>
      </w:r>
      <w:r w:rsidRPr="00AA1E24">
        <w:rPr>
          <w:rFonts w:eastAsia="Calibri"/>
          <w:sz w:val="22"/>
          <w:szCs w:val="22"/>
        </w:rPr>
        <w:t>e components of the Packet</w:t>
      </w:r>
    </w:p>
    <w:p w:rsidR="00B8172A" w:rsidRPr="00AA1E24" w:rsidRDefault="00B8172A">
      <w:pPr>
        <w:spacing w:before="18" w:line="220" w:lineRule="exact"/>
        <w:rPr>
          <w:sz w:val="22"/>
          <w:szCs w:val="22"/>
        </w:rPr>
      </w:pPr>
    </w:p>
    <w:p w:rsidR="00B8172A" w:rsidRPr="00AA1E24" w:rsidRDefault="00F811B4">
      <w:pPr>
        <w:ind w:left="11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Tracer interface are as follows: match the numbering with explanations.</w:t>
      </w:r>
    </w:p>
    <w:p w:rsidR="00B8172A" w:rsidRPr="00AA1E24" w:rsidRDefault="00B8172A">
      <w:pPr>
        <w:spacing w:before="7" w:line="14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F811B4">
      <w:pPr>
        <w:tabs>
          <w:tab w:val="left" w:pos="840"/>
        </w:tabs>
        <w:spacing w:line="452" w:lineRule="auto"/>
        <w:ind w:left="116" w:right="1228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1.</w:t>
      </w:r>
      <w:r w:rsidRPr="00AA1E24">
        <w:rPr>
          <w:rFonts w:eastAsia="Calibri"/>
          <w:sz w:val="22"/>
          <w:szCs w:val="22"/>
        </w:rPr>
        <w:tab/>
        <w:t>Menu bar – This is a common menu found in all software applications; it is used to open, save, print, change preferences, and so on.</w:t>
      </w:r>
    </w:p>
    <w:p w:rsidR="00B8172A" w:rsidRPr="00AA1E24" w:rsidRDefault="00F811B4">
      <w:pPr>
        <w:tabs>
          <w:tab w:val="left" w:pos="840"/>
        </w:tabs>
        <w:spacing w:before="43" w:line="453" w:lineRule="auto"/>
        <w:ind w:left="116" w:right="1384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2.</w:t>
      </w:r>
      <w:r w:rsidRPr="00AA1E24">
        <w:rPr>
          <w:rFonts w:eastAsia="Calibri"/>
          <w:sz w:val="22"/>
          <w:szCs w:val="22"/>
        </w:rPr>
        <w:tab/>
      </w:r>
      <w:r w:rsidRPr="00AA1E24">
        <w:rPr>
          <w:rFonts w:eastAsia="Calibri"/>
          <w:sz w:val="22"/>
          <w:szCs w:val="22"/>
        </w:rPr>
        <w:t>Main toolbar – This bar provides shortcut icons to menu options that are commonly accessed, such as open, save, zoom, undo, and redo, and on the right-hand side is an icon for entering network information for the current network.</w:t>
      </w:r>
    </w:p>
    <w:p w:rsidR="00B8172A" w:rsidRPr="00AA1E24" w:rsidRDefault="00F811B4">
      <w:pPr>
        <w:spacing w:before="4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3.           Logical/Physi</w:t>
      </w:r>
      <w:r w:rsidRPr="00AA1E24">
        <w:rPr>
          <w:rFonts w:eastAsia="Calibri"/>
          <w:sz w:val="22"/>
          <w:szCs w:val="22"/>
        </w:rPr>
        <w:t>cal workspace tabs – These tabs allow you to toggle between the</w:t>
      </w:r>
    </w:p>
    <w:p w:rsidR="00B8172A" w:rsidRPr="00AA1E24" w:rsidRDefault="00B8172A">
      <w:pPr>
        <w:spacing w:before="18" w:line="220" w:lineRule="exact"/>
        <w:rPr>
          <w:sz w:val="22"/>
          <w:szCs w:val="22"/>
        </w:rPr>
      </w:pPr>
    </w:p>
    <w:p w:rsidR="00B8172A" w:rsidRPr="00AA1E24" w:rsidRDefault="00F811B4">
      <w:pPr>
        <w:ind w:left="11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Logical and Physical work areas.</w:t>
      </w:r>
    </w:p>
    <w:p w:rsidR="00B8172A" w:rsidRPr="00AA1E24" w:rsidRDefault="00B8172A">
      <w:pPr>
        <w:spacing w:before="18" w:line="220" w:lineRule="exact"/>
        <w:rPr>
          <w:sz w:val="22"/>
          <w:szCs w:val="22"/>
        </w:rPr>
      </w:pPr>
    </w:p>
    <w:p w:rsidR="00B8172A" w:rsidRPr="00AA1E24" w:rsidRDefault="00F811B4">
      <w:pPr>
        <w:tabs>
          <w:tab w:val="left" w:pos="840"/>
        </w:tabs>
        <w:spacing w:line="452" w:lineRule="auto"/>
        <w:ind w:left="116" w:right="1323" w:hanging="10"/>
        <w:rPr>
          <w:rFonts w:eastAsia="Calibri"/>
          <w:sz w:val="22"/>
          <w:szCs w:val="22"/>
        </w:rPr>
        <w:sectPr w:rsidR="00B8172A" w:rsidRPr="00AA1E24">
          <w:pgSz w:w="12240" w:h="15840"/>
          <w:pgMar w:top="1420" w:right="1720" w:bottom="280" w:left="1320" w:header="720" w:footer="720" w:gutter="0"/>
          <w:cols w:space="720"/>
        </w:sectPr>
      </w:pPr>
      <w:r w:rsidRPr="00AA1E24">
        <w:rPr>
          <w:rFonts w:eastAsia="Calibri"/>
          <w:sz w:val="22"/>
          <w:szCs w:val="22"/>
        </w:rPr>
        <w:t>4.</w:t>
      </w:r>
      <w:r w:rsidRPr="00AA1E24">
        <w:rPr>
          <w:rFonts w:eastAsia="Calibri"/>
          <w:sz w:val="22"/>
          <w:szCs w:val="22"/>
        </w:rPr>
        <w:tab/>
        <w:t>Workspace – This is the area where topologies are created and simulations are displayed.</w:t>
      </w:r>
    </w:p>
    <w:p w:rsidR="00B8172A" w:rsidRPr="00AA1E24" w:rsidRDefault="00F811B4">
      <w:pPr>
        <w:tabs>
          <w:tab w:val="left" w:pos="840"/>
        </w:tabs>
        <w:spacing w:before="59" w:line="452" w:lineRule="auto"/>
        <w:ind w:left="116" w:right="1243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lastRenderedPageBreak/>
        <w:t>5.</w:t>
      </w:r>
      <w:r w:rsidRPr="00AA1E24">
        <w:rPr>
          <w:rFonts w:eastAsia="Calibri"/>
          <w:sz w:val="22"/>
          <w:szCs w:val="22"/>
        </w:rPr>
        <w:tab/>
        <w:t>Common tools bar – This toolbar provides controls for</w:t>
      </w:r>
      <w:r w:rsidRPr="00AA1E24">
        <w:rPr>
          <w:rFonts w:eastAsia="Calibri"/>
          <w:sz w:val="22"/>
          <w:szCs w:val="22"/>
        </w:rPr>
        <w:t xml:space="preserve"> manipulating topologies, such as select, move layout, place note, delete, inspect, resize shape, and add simple/complex PDU.</w:t>
      </w:r>
    </w:p>
    <w:p w:rsidR="00B8172A" w:rsidRPr="00AA1E24" w:rsidRDefault="00F811B4">
      <w:pPr>
        <w:tabs>
          <w:tab w:val="left" w:pos="840"/>
        </w:tabs>
        <w:spacing w:before="45" w:line="452" w:lineRule="auto"/>
        <w:ind w:left="116" w:right="1215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6.</w:t>
      </w:r>
      <w:r w:rsidRPr="00AA1E24">
        <w:rPr>
          <w:rFonts w:eastAsia="Calibri"/>
          <w:sz w:val="22"/>
          <w:szCs w:val="22"/>
        </w:rPr>
        <w:tab/>
        <w:t>Real-time/Simulation tabs – These tabs are used to toggle between the real and</w:t>
      </w:r>
      <w:r w:rsidRPr="00AA1E24">
        <w:rPr>
          <w:rFonts w:eastAsia="Calibri"/>
          <w:sz w:val="22"/>
          <w:szCs w:val="22"/>
        </w:rPr>
        <w:t xml:space="preserve"> simulation modes. Buttons are also provided to control the time, and to capture the packets.</w:t>
      </w:r>
    </w:p>
    <w:p w:rsidR="00B8172A" w:rsidRPr="00AA1E24" w:rsidRDefault="00B8172A">
      <w:pPr>
        <w:spacing w:before="20" w:line="240" w:lineRule="exact"/>
        <w:rPr>
          <w:sz w:val="22"/>
          <w:szCs w:val="22"/>
        </w:rPr>
      </w:pPr>
    </w:p>
    <w:p w:rsidR="00B8172A" w:rsidRPr="00AA1E24" w:rsidRDefault="00F811B4">
      <w:pPr>
        <w:tabs>
          <w:tab w:val="left" w:pos="840"/>
        </w:tabs>
        <w:spacing w:line="453" w:lineRule="auto"/>
        <w:ind w:left="116" w:right="1242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7.</w:t>
      </w:r>
      <w:r w:rsidRPr="00AA1E24">
        <w:rPr>
          <w:rFonts w:eastAsia="Calibri"/>
          <w:sz w:val="22"/>
          <w:szCs w:val="22"/>
        </w:rPr>
        <w:tab/>
        <w:t>Network component box – This component contains all of the network and end devices available with Packet Tracer, and is further divided into two areas: Area 7</w:t>
      </w:r>
      <w:r w:rsidRPr="00AA1E24">
        <w:rPr>
          <w:rFonts w:eastAsia="Calibri"/>
          <w:sz w:val="22"/>
          <w:szCs w:val="22"/>
        </w:rPr>
        <w:t>a: Device-type selection box – This area contains device categories Area 7b: Device- specific selection box</w:t>
      </w:r>
    </w:p>
    <w:p w:rsidR="00B8172A" w:rsidRPr="00AA1E24" w:rsidRDefault="00F811B4">
      <w:pPr>
        <w:spacing w:before="42" w:line="452" w:lineRule="auto"/>
        <w:ind w:left="116" w:right="1575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– When a device category is selected, this selection box displays the different device models within that category</w:t>
      </w:r>
    </w:p>
    <w:p w:rsidR="00B8172A" w:rsidRPr="00AA1E24" w:rsidRDefault="00F811B4">
      <w:pPr>
        <w:spacing w:before="43" w:line="455" w:lineRule="auto"/>
        <w:ind w:left="116" w:right="1511" w:hanging="10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8. User-created packet box – User</w:t>
      </w:r>
      <w:r w:rsidRPr="00AA1E24">
        <w:rPr>
          <w:rFonts w:eastAsia="Calibri"/>
          <w:sz w:val="22"/>
          <w:szCs w:val="22"/>
        </w:rPr>
        <w:t>s can create highly-customized packets to test their topology from this area, and the results are displayed as a list.</w:t>
      </w:r>
    </w:p>
    <w:p w:rsidR="00B8172A" w:rsidRPr="00AA1E24" w:rsidRDefault="00B8172A">
      <w:pPr>
        <w:spacing w:before="10" w:line="14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 xml:space="preserve">d) </w:t>
      </w:r>
      <w:proofErr w:type="spellStart"/>
      <w:r w:rsidRPr="00AA1E24">
        <w:rPr>
          <w:rFonts w:eastAsia="Calibri"/>
          <w:sz w:val="22"/>
          <w:szCs w:val="22"/>
        </w:rPr>
        <w:t>Analyse</w:t>
      </w:r>
      <w:proofErr w:type="spellEnd"/>
      <w:r w:rsidRPr="00AA1E24">
        <w:rPr>
          <w:rFonts w:eastAsia="Calibri"/>
          <w:sz w:val="22"/>
          <w:szCs w:val="22"/>
        </w:rPr>
        <w:t xml:space="preserve"> the </w:t>
      </w:r>
      <w:proofErr w:type="spellStart"/>
      <w:r w:rsidRPr="00AA1E24">
        <w:rPr>
          <w:rFonts w:eastAsia="Calibri"/>
          <w:sz w:val="22"/>
          <w:szCs w:val="22"/>
        </w:rPr>
        <w:t>behaviour</w:t>
      </w:r>
      <w:proofErr w:type="spellEnd"/>
      <w:r w:rsidRPr="00AA1E24">
        <w:rPr>
          <w:rFonts w:eastAsia="Calibri"/>
          <w:sz w:val="22"/>
          <w:szCs w:val="22"/>
        </w:rPr>
        <w:t xml:space="preserve"> of network devices using CISCO PACKET</w:t>
      </w:r>
    </w:p>
    <w:p w:rsidR="00B8172A" w:rsidRPr="00AA1E24" w:rsidRDefault="00B8172A">
      <w:pPr>
        <w:spacing w:before="18" w:line="220" w:lineRule="exact"/>
        <w:rPr>
          <w:sz w:val="22"/>
          <w:szCs w:val="22"/>
        </w:rPr>
      </w:pPr>
    </w:p>
    <w:p w:rsidR="00B8172A" w:rsidRPr="00AA1E24" w:rsidRDefault="00020BCF">
      <w:pPr>
        <w:ind w:left="106"/>
        <w:rPr>
          <w:rFonts w:eastAsia="Calibri"/>
          <w:sz w:val="22"/>
          <w:szCs w:val="22"/>
        </w:rPr>
      </w:pPr>
      <w:r>
        <w:rPr>
          <w:rFonts w:eastAsia="Calibri"/>
          <w:b/>
          <w:sz w:val="22"/>
          <w:szCs w:val="22"/>
          <w:u w:val="single" w:color="000000"/>
        </w:rPr>
        <w:t xml:space="preserve"> T </w:t>
      </w:r>
      <w:proofErr w:type="gramStart"/>
      <w:r>
        <w:rPr>
          <w:rFonts w:eastAsia="Calibri"/>
          <w:b/>
          <w:sz w:val="22"/>
          <w:szCs w:val="22"/>
          <w:u w:val="single" w:color="000000"/>
        </w:rPr>
        <w:t>RACER  SIMULATOR</w:t>
      </w:r>
      <w:proofErr w:type="gramEnd"/>
      <w:r>
        <w:rPr>
          <w:rFonts w:eastAsia="Calibri"/>
          <w:b/>
          <w:sz w:val="22"/>
          <w:szCs w:val="22"/>
          <w:u w:val="single" w:color="000000"/>
        </w:rPr>
        <w:t>:</w:t>
      </w:r>
    </w:p>
    <w:p w:rsidR="00B8172A" w:rsidRPr="00AA1E24" w:rsidRDefault="00B8172A">
      <w:pPr>
        <w:spacing w:before="6" w:line="220" w:lineRule="exact"/>
        <w:rPr>
          <w:sz w:val="22"/>
          <w:szCs w:val="22"/>
        </w:rPr>
      </w:pPr>
    </w:p>
    <w:p w:rsidR="00B8172A" w:rsidRPr="00AA1E24" w:rsidRDefault="00F811B4">
      <w:pPr>
        <w:spacing w:before="1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1. From the network component box, click and</w:t>
      </w:r>
      <w:r w:rsidRPr="00AA1E24">
        <w:rPr>
          <w:rFonts w:eastAsia="Calibri"/>
          <w:sz w:val="22"/>
          <w:szCs w:val="22"/>
        </w:rPr>
        <w:t xml:space="preserve"> drag-and-drop the below components:</w:t>
      </w:r>
    </w:p>
    <w:p w:rsidR="00B8172A" w:rsidRPr="00AA1E24" w:rsidRDefault="00B8172A">
      <w:pPr>
        <w:spacing w:before="18" w:line="220" w:lineRule="exact"/>
        <w:rPr>
          <w:sz w:val="22"/>
          <w:szCs w:val="22"/>
        </w:rPr>
      </w:pPr>
    </w:p>
    <w:p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a. 4 Generic PCs and One HUB</w:t>
      </w:r>
    </w:p>
    <w:p w:rsidR="00B8172A" w:rsidRPr="00AA1E24" w:rsidRDefault="00B8172A">
      <w:pPr>
        <w:spacing w:before="15" w:line="220" w:lineRule="exact"/>
        <w:rPr>
          <w:sz w:val="22"/>
          <w:szCs w:val="22"/>
        </w:rPr>
      </w:pPr>
    </w:p>
    <w:p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b. 4 Generic PCs and One switch</w:t>
      </w:r>
    </w:p>
    <w:p w:rsidR="00B8172A" w:rsidRPr="00AA1E24" w:rsidRDefault="00B8172A">
      <w:pPr>
        <w:spacing w:before="18" w:line="220" w:lineRule="exact"/>
        <w:rPr>
          <w:sz w:val="22"/>
          <w:szCs w:val="22"/>
        </w:rPr>
      </w:pPr>
    </w:p>
    <w:p w:rsidR="00B8172A" w:rsidRPr="00AA1E24" w:rsidRDefault="00F811B4">
      <w:pPr>
        <w:ind w:left="171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2. Click on Connections:</w:t>
      </w:r>
    </w:p>
    <w:p w:rsidR="00B8172A" w:rsidRPr="00AA1E24" w:rsidRDefault="00B8172A">
      <w:pPr>
        <w:spacing w:line="240" w:lineRule="exact"/>
        <w:rPr>
          <w:sz w:val="22"/>
          <w:szCs w:val="22"/>
        </w:rPr>
      </w:pPr>
    </w:p>
    <w:p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a. Click on Copper Straight-Through cable,</w:t>
      </w:r>
    </w:p>
    <w:p w:rsidR="00B8172A" w:rsidRPr="00AA1E24" w:rsidRDefault="00B8172A">
      <w:pPr>
        <w:spacing w:before="15" w:line="220" w:lineRule="exact"/>
        <w:rPr>
          <w:sz w:val="22"/>
          <w:szCs w:val="22"/>
        </w:rPr>
      </w:pPr>
    </w:p>
    <w:p w:rsidR="00B8172A" w:rsidRPr="00AA1E24" w:rsidRDefault="00F811B4">
      <w:pPr>
        <w:spacing w:line="454" w:lineRule="auto"/>
        <w:ind w:left="317" w:right="1340" w:hanging="211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b. Select one of the PC and connect it to HUB using the cable. The link LED should glow in green, indicating that the link is up. Similarly connect remaining 3 PCs to the</w:t>
      </w:r>
    </w:p>
    <w:p w:rsidR="00B8172A" w:rsidRPr="00AA1E24" w:rsidRDefault="00F811B4">
      <w:pPr>
        <w:spacing w:before="41"/>
        <w:ind w:left="106"/>
        <w:rPr>
          <w:rFonts w:eastAsia="Calibri"/>
          <w:sz w:val="22"/>
          <w:szCs w:val="22"/>
        </w:rPr>
        <w:sectPr w:rsidR="00B8172A" w:rsidRPr="00AA1E24">
          <w:pgSz w:w="12240" w:h="15840"/>
          <w:pgMar w:top="1420" w:right="1720" w:bottom="280" w:left="1320" w:header="720" w:footer="720" w:gutter="0"/>
          <w:cols w:space="720"/>
        </w:sectPr>
      </w:pPr>
      <w:proofErr w:type="gramStart"/>
      <w:r w:rsidRPr="00AA1E24">
        <w:rPr>
          <w:rFonts w:eastAsia="Calibri"/>
          <w:sz w:val="22"/>
          <w:szCs w:val="22"/>
        </w:rPr>
        <w:t>HUB.</w:t>
      </w:r>
      <w:proofErr w:type="gramEnd"/>
    </w:p>
    <w:p w:rsidR="00B8172A" w:rsidRPr="00AA1E24" w:rsidRDefault="00F811B4">
      <w:pPr>
        <w:spacing w:line="200" w:lineRule="exact"/>
        <w:rPr>
          <w:sz w:val="22"/>
          <w:szCs w:val="22"/>
        </w:rPr>
      </w:pPr>
      <w:r w:rsidRPr="00AA1E24">
        <w:rPr>
          <w:sz w:val="22"/>
          <w:szCs w:val="22"/>
        </w:rPr>
        <w:lastRenderedPageBreak/>
        <w:pict>
          <v:group id="_x0000_s1026" style="position:absolute;margin-left:0;margin-top:416.85pt;width:612pt;height:2.6pt;z-index:-251658240;mso-position-horizontal-relative:page;mso-position-vertical-relative:page" coordorigin=",8337" coordsize="12240,52">
            <v:shape id="_x0000_s1044" style="position:absolute;left:60;top:8374;width:840;height:0" coordorigin="60,8374" coordsize="840,0" path="m60,8374r840,e" filled="f" strokecolor="#f8fafc" strokeweight=".83pt">
              <v:path arrowok="t"/>
            </v:shape>
            <v:shape id="_x0000_s1043" style="position:absolute;top:8374;width:60;height:0" coordorigin=",8374" coordsize="60,0" path="m,8374r60,e" filled="f" strokecolor="#f8fafc" strokeweight=".83pt">
              <v:path arrowok="t"/>
            </v:shape>
            <v:shape id="_x0000_s1042" style="position:absolute;left:900;top:8374;width:848;height:0" coordorigin="900,8374" coordsize="848,0" path="m900,8374r848,e" filled="f" strokecolor="#f8fafc" strokeweight=".83pt">
              <v:path arrowok="t"/>
            </v:shape>
            <v:shape id="_x0000_s1041" style="position:absolute;left:900;top:8381;width:14;height:0" coordorigin="900,8381" coordsize="14,0" path="m900,8381r14,e" filled="f" strokecolor="#f8fafc" strokeweight=".81pt">
              <v:path arrowok="t"/>
            </v:shape>
            <v:shape id="_x0000_s1040" style="position:absolute;left:1748;top:8374;width:3389;height:0" coordorigin="1748,8374" coordsize="3389,0" path="m1748,8374r3389,e" filled="f" strokecolor="#f8fafc" strokeweight=".83pt">
              <v:path arrowok="t"/>
            </v:shape>
            <v:shape id="_x0000_s1039" style="position:absolute;left:5137;top:8374;width:7103;height:0" coordorigin="5137,8374" coordsize="7103,0" path="m5137,8374r7103,e" filled="f" strokecolor="#f8fafc" strokeweight=".83pt">
              <v:path arrowok="t"/>
            </v:shape>
            <v:shape id="_x0000_s1038" style="position:absolute;left:5137;top:8381;width:7103;height:0" coordorigin="5137,8381" coordsize="7103,0" path="m5137,8381r7103,e" filled="f" strokecolor="#f8fafc" strokeweight=".81pt">
              <v:path arrowok="t"/>
            </v:shape>
            <v:shape id="_x0000_s1037" style="position:absolute;top:8345;width:900;height:0" coordorigin=",8345" coordsize="900,0" path="m,8345r900,e" filled="f" strokecolor="#e0e2e0" strokeweight=".81pt">
              <v:path arrowok="t"/>
            </v:shape>
            <v:shape id="_x0000_s1036" style="position:absolute;left:900;top:8345;width:14;height:0" coordorigin="900,8345" coordsize="14,0" path="m900,8345r14,e" filled="f" strokecolor="#e0e2e0" strokeweight=".81pt">
              <v:path arrowok="t"/>
            </v:shape>
            <v:shape id="_x0000_s1035" style="position:absolute;left:914;top:8345;width:833;height:0" coordorigin="914,8345" coordsize="833,0" path="m914,8345r834,e" filled="f" strokecolor="#e0e2e0" strokeweight=".81pt">
              <v:path arrowok="t"/>
            </v:shape>
            <v:shape id="_x0000_s1034" style="position:absolute;left:1748;top:8345;width:14;height:0" coordorigin="1748,8345" coordsize="14,0" path="m1748,8345r14,e" filled="f" strokecolor="#e0e2e0" strokeweight=".81pt">
              <v:path arrowok="t"/>
            </v:shape>
            <v:shape id="_x0000_s1033" style="position:absolute;left:1762;top:8345;width:3375;height:0" coordorigin="1762,8345" coordsize="3375,0" path="m1762,8345r3375,e" filled="f" strokecolor="#e0e2e0" strokeweight=".81pt">
              <v:path arrowok="t"/>
            </v:shape>
            <v:shape id="_x0000_s1032" style="position:absolute;left:5137;top:8345;width:14;height:0" coordorigin="5137,8345" coordsize="14,0" path="m5137,8345r14,e" filled="f" strokecolor="#e0e2e0" strokeweight=".81pt">
              <v:path arrowok="t"/>
            </v:shape>
            <v:shape id="_x0000_s1031" style="position:absolute;left:5151;top:8345;width:7089;height:0" coordorigin="5151,8345" coordsize="7089,0" path="m5151,8345r7089,e" filled="f" strokecolor="#e0e2e0" strokeweight=".81pt">
              <v:path arrowok="t"/>
            </v:shape>
            <v:shape id="_x0000_s1030" style="position:absolute;top:8361;width:900;height:0" coordorigin=",8361" coordsize="900,0" path="m,8361r900,e" filled="f" strokecolor="#f8fafc" strokeweight=".95pt">
              <v:path arrowok="t"/>
            </v:shape>
            <v:shape id="_x0000_s1029" style="position:absolute;left:900;top:8361;width:848;height:0" coordorigin="900,8361" coordsize="848,0" path="m900,8361r848,e" filled="f" strokecolor="#f8fafc" strokeweight=".95pt">
              <v:path arrowok="t"/>
            </v:shape>
            <v:shape id="_x0000_s1028" style="position:absolute;left:1748;top:8361;width:3389;height:0" coordorigin="1748,8361" coordsize="3389,0" path="m1748,8361r3389,e" filled="f" strokecolor="#f8fafc" strokeweight=".95pt">
              <v:path arrowok="t"/>
            </v:shape>
            <v:shape id="_x0000_s1027" style="position:absolute;left:5137;top:8361;width:7103;height:0" coordorigin="5137,8361" coordsize="7103,0" path="m5137,8361r7103,e" filled="f" strokecolor="#f8fafc" strokeweight=".95pt">
              <v:path arrowok="t"/>
            </v:shape>
            <w10:wrap anchorx="page" anchory="page"/>
          </v:group>
        </w:pict>
      </w:r>
    </w:p>
    <w:p w:rsidR="00B8172A" w:rsidRPr="00AA1E24" w:rsidRDefault="00B8172A">
      <w:pPr>
        <w:spacing w:before="16" w:line="280" w:lineRule="exact"/>
        <w:rPr>
          <w:sz w:val="22"/>
          <w:szCs w:val="22"/>
        </w:rPr>
      </w:pPr>
    </w:p>
    <w:p w:rsidR="00B8172A" w:rsidRPr="00AA1E24" w:rsidRDefault="00F811B4">
      <w:pPr>
        <w:spacing w:before="12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3. Click on the PCs connected to hub, go to the De</w:t>
      </w:r>
      <w:r w:rsidRPr="00AA1E24">
        <w:rPr>
          <w:rFonts w:eastAsia="Calibri"/>
          <w:sz w:val="22"/>
          <w:szCs w:val="22"/>
        </w:rPr>
        <w:t>sktop tab, click on IP Configuration, and</w:t>
      </w:r>
    </w:p>
    <w:p w:rsidR="00B8172A" w:rsidRPr="00AA1E24" w:rsidRDefault="00B8172A">
      <w:pPr>
        <w:spacing w:before="18" w:line="220" w:lineRule="exact"/>
        <w:rPr>
          <w:sz w:val="22"/>
          <w:szCs w:val="22"/>
        </w:rPr>
      </w:pPr>
    </w:p>
    <w:p w:rsidR="00B8172A" w:rsidRPr="00AA1E24" w:rsidRDefault="00F811B4">
      <w:pPr>
        <w:spacing w:line="452" w:lineRule="auto"/>
        <w:ind w:left="324" w:right="621"/>
        <w:rPr>
          <w:rFonts w:eastAsia="Calibri"/>
          <w:sz w:val="22"/>
          <w:szCs w:val="22"/>
        </w:rPr>
      </w:pPr>
      <w:proofErr w:type="gramStart"/>
      <w:r w:rsidRPr="00AA1E24">
        <w:rPr>
          <w:rFonts w:eastAsia="Calibri"/>
          <w:sz w:val="22"/>
          <w:szCs w:val="22"/>
        </w:rPr>
        <w:t>enter</w:t>
      </w:r>
      <w:proofErr w:type="gramEnd"/>
      <w:r w:rsidRPr="00AA1E24">
        <w:rPr>
          <w:rFonts w:eastAsia="Calibri"/>
          <w:sz w:val="22"/>
          <w:szCs w:val="22"/>
        </w:rPr>
        <w:t xml:space="preserve"> an IP address and subnet mask. Here, the default gateway and DNS server information is not needed as there are only two end devices in the network.</w:t>
      </w:r>
    </w:p>
    <w:p w:rsidR="00B8172A" w:rsidRPr="00AA1E24" w:rsidRDefault="00B8172A">
      <w:pPr>
        <w:spacing w:before="8" w:line="16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F811B4">
      <w:pPr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Click on the PDU (message icon) from the common tool bar,</w:t>
      </w:r>
    </w:p>
    <w:p w:rsidR="00B8172A" w:rsidRPr="00AA1E24" w:rsidRDefault="00B8172A">
      <w:pPr>
        <w:spacing w:before="16" w:line="220" w:lineRule="exact"/>
        <w:rPr>
          <w:sz w:val="22"/>
          <w:szCs w:val="22"/>
        </w:rPr>
      </w:pPr>
    </w:p>
    <w:p w:rsidR="00B8172A" w:rsidRPr="00AA1E24" w:rsidRDefault="00F811B4">
      <w:pPr>
        <w:spacing w:line="452" w:lineRule="auto"/>
        <w:ind w:left="106" w:right="1798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a. Drag and drop it on one of PC (source machine) and then drop it on another PC (destination machine) connected to the HUB.</w:t>
      </w:r>
    </w:p>
    <w:p w:rsidR="00B8172A" w:rsidRPr="00AA1E24" w:rsidRDefault="00B8172A">
      <w:pPr>
        <w:spacing w:before="2" w:line="14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F811B4">
      <w:pPr>
        <w:spacing w:line="452" w:lineRule="auto"/>
        <w:ind w:left="324" w:right="798" w:hanging="218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4. Observe the flow of PDU from source PC to destination PC by select</w:t>
      </w:r>
      <w:r w:rsidRPr="00AA1E24">
        <w:rPr>
          <w:rFonts w:eastAsia="Calibri"/>
          <w:sz w:val="22"/>
          <w:szCs w:val="22"/>
        </w:rPr>
        <w:t xml:space="preserve">ing the </w:t>
      </w:r>
      <w:proofErr w:type="spellStart"/>
      <w:r w:rsidRPr="00AA1E24">
        <w:rPr>
          <w:rFonts w:eastAsia="Calibri"/>
          <w:sz w:val="22"/>
          <w:szCs w:val="22"/>
        </w:rPr>
        <w:t>Realtime</w:t>
      </w:r>
      <w:proofErr w:type="spellEnd"/>
      <w:r w:rsidRPr="00AA1E24">
        <w:rPr>
          <w:rFonts w:eastAsia="Calibri"/>
          <w:sz w:val="22"/>
          <w:szCs w:val="22"/>
        </w:rPr>
        <w:t xml:space="preserve"> mode of simulation.</w:t>
      </w:r>
    </w:p>
    <w:p w:rsidR="00B8172A" w:rsidRPr="00AA1E24" w:rsidRDefault="00F811B4">
      <w:pPr>
        <w:spacing w:before="43"/>
        <w:ind w:left="106"/>
        <w:rPr>
          <w:rFonts w:eastAsia="Calibri"/>
          <w:sz w:val="22"/>
          <w:szCs w:val="22"/>
        </w:rPr>
      </w:pPr>
      <w:r w:rsidRPr="00AA1E24">
        <w:rPr>
          <w:rFonts w:eastAsia="Calibri"/>
          <w:sz w:val="22"/>
          <w:szCs w:val="22"/>
        </w:rPr>
        <w:t>5. Repeat step #3 to step #5 for the PCs connected to the switch.</w:t>
      </w:r>
    </w:p>
    <w:p w:rsidR="00B8172A" w:rsidRPr="00AA1E24" w:rsidRDefault="00B8172A">
      <w:pPr>
        <w:spacing w:before="1" w:line="16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F811B4">
      <w:pPr>
        <w:ind w:left="120"/>
        <w:rPr>
          <w:rFonts w:eastAsia="Calibri"/>
          <w:sz w:val="22"/>
          <w:szCs w:val="22"/>
        </w:rPr>
      </w:pPr>
      <w:r w:rsidRPr="00AA1E24">
        <w:rPr>
          <w:rFonts w:eastAsia="Calibri"/>
          <w:b/>
          <w:sz w:val="22"/>
          <w:szCs w:val="22"/>
          <w:u w:val="thick" w:color="000000"/>
        </w:rPr>
        <w:t xml:space="preserve"> RESULT:</w:t>
      </w:r>
    </w:p>
    <w:p w:rsidR="00B8172A" w:rsidRPr="00AA1E24" w:rsidRDefault="00B8172A">
      <w:pPr>
        <w:spacing w:before="3" w:line="140" w:lineRule="exact"/>
        <w:rPr>
          <w:sz w:val="22"/>
          <w:szCs w:val="22"/>
        </w:rPr>
      </w:pPr>
    </w:p>
    <w:p w:rsidR="00B8172A" w:rsidRPr="00AA1E24" w:rsidRDefault="00B8172A">
      <w:pPr>
        <w:spacing w:line="200" w:lineRule="exact"/>
        <w:rPr>
          <w:sz w:val="22"/>
          <w:szCs w:val="22"/>
        </w:rPr>
      </w:pPr>
    </w:p>
    <w:p w:rsidR="00B8172A" w:rsidRPr="00AA1E24" w:rsidRDefault="00F811B4">
      <w:pPr>
        <w:spacing w:line="420" w:lineRule="exact"/>
        <w:ind w:left="120"/>
        <w:rPr>
          <w:rFonts w:eastAsia="Calibri"/>
          <w:sz w:val="22"/>
          <w:szCs w:val="22"/>
        </w:rPr>
      </w:pPr>
      <w:r w:rsidRPr="00AA1E24">
        <w:rPr>
          <w:rFonts w:eastAsia="Calibri"/>
          <w:position w:val="1"/>
          <w:sz w:val="22"/>
          <w:szCs w:val="22"/>
        </w:rPr>
        <w:t xml:space="preserve">Cisco Packet Tracer Environment is </w:t>
      </w:r>
      <w:proofErr w:type="gramStart"/>
      <w:r w:rsidRPr="00AA1E24">
        <w:rPr>
          <w:rFonts w:eastAsia="Calibri"/>
          <w:position w:val="1"/>
          <w:sz w:val="22"/>
          <w:szCs w:val="22"/>
        </w:rPr>
        <w:t>Studied</w:t>
      </w:r>
      <w:proofErr w:type="gramEnd"/>
      <w:r w:rsidRPr="00AA1E24">
        <w:rPr>
          <w:rFonts w:eastAsia="Calibri"/>
          <w:position w:val="1"/>
          <w:sz w:val="22"/>
          <w:szCs w:val="22"/>
        </w:rPr>
        <w:t xml:space="preserve"> successfully.</w:t>
      </w:r>
    </w:p>
    <w:sectPr w:rsidR="00B8172A" w:rsidRPr="00AA1E24">
      <w:pgSz w:w="12240" w:h="15840"/>
      <w:pgMar w:top="1480" w:right="17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1B4" w:rsidRDefault="00F811B4" w:rsidP="00AA1E24">
      <w:r>
        <w:separator/>
      </w:r>
    </w:p>
  </w:endnote>
  <w:endnote w:type="continuationSeparator" w:id="0">
    <w:p w:rsidR="00F811B4" w:rsidRDefault="00F811B4" w:rsidP="00AA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24" w:rsidRDefault="00AA1E24">
    <w:pPr>
      <w:pStyle w:val="Footer"/>
    </w:pPr>
    <w:r>
      <w:ptab w:relativeTo="margin" w:alignment="center" w:leader="none"/>
    </w:r>
    <w:r>
      <w:ptab w:relativeTo="margin" w:alignment="right" w:leader="none"/>
    </w:r>
    <w:r>
      <w:t>CSE -CYBERSECURITY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1B4" w:rsidRDefault="00F811B4" w:rsidP="00AA1E24">
      <w:r>
        <w:separator/>
      </w:r>
    </w:p>
  </w:footnote>
  <w:footnote w:type="continuationSeparator" w:id="0">
    <w:p w:rsidR="00F811B4" w:rsidRDefault="00F811B4" w:rsidP="00AA1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24" w:rsidRPr="00AA1E24" w:rsidRDefault="00AA1E24">
    <w:pPr>
      <w:pStyle w:val="Header"/>
      <w:rPr>
        <w:sz w:val="22"/>
        <w:szCs w:val="22"/>
      </w:rPr>
    </w:pPr>
    <w:r w:rsidRPr="00AA1E24">
      <w:rPr>
        <w:sz w:val="22"/>
        <w:szCs w:val="22"/>
      </w:rPr>
      <w:t>231901051</w:t>
    </w:r>
    <w:r>
      <w:ptab w:relativeTo="margin" w:alignment="center" w:leader="none"/>
    </w:r>
    <w:r>
      <w:ptab w:relativeTo="margin" w:alignment="right" w:leader="none"/>
    </w:r>
    <w:r>
      <w:t>SIVARANGINI</w:t>
    </w:r>
    <w:r w:rsidR="00020BCF">
      <w:t>.Y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C10B6"/>
    <w:multiLevelType w:val="multilevel"/>
    <w:tmpl w:val="9F82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8172A"/>
    <w:rsid w:val="00020BCF"/>
    <w:rsid w:val="00AA1E24"/>
    <w:rsid w:val="00B8172A"/>
    <w:rsid w:val="00C629CD"/>
    <w:rsid w:val="00F8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A1E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E24"/>
  </w:style>
  <w:style w:type="paragraph" w:styleId="Footer">
    <w:name w:val="footer"/>
    <w:basedOn w:val="Normal"/>
    <w:link w:val="FooterChar"/>
    <w:uiPriority w:val="99"/>
    <w:unhideWhenUsed/>
    <w:rsid w:val="00AA1E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E24"/>
  </w:style>
  <w:style w:type="paragraph" w:styleId="BalloonText">
    <w:name w:val="Balloon Text"/>
    <w:basedOn w:val="Normal"/>
    <w:link w:val="BalloonTextChar"/>
    <w:uiPriority w:val="99"/>
    <w:semiHidden/>
    <w:unhideWhenUsed/>
    <w:rsid w:val="00AA1E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A1E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E24"/>
  </w:style>
  <w:style w:type="paragraph" w:styleId="Footer">
    <w:name w:val="footer"/>
    <w:basedOn w:val="Normal"/>
    <w:link w:val="FooterChar"/>
    <w:uiPriority w:val="99"/>
    <w:unhideWhenUsed/>
    <w:rsid w:val="00AA1E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E24"/>
  </w:style>
  <w:style w:type="paragraph" w:styleId="BalloonText">
    <w:name w:val="Balloon Text"/>
    <w:basedOn w:val="Normal"/>
    <w:link w:val="BalloonTextChar"/>
    <w:uiPriority w:val="99"/>
    <w:semiHidden/>
    <w:unhideWhenUsed/>
    <w:rsid w:val="00AA1E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HDC0422218</cp:lastModifiedBy>
  <cp:revision>2</cp:revision>
  <dcterms:created xsi:type="dcterms:W3CDTF">2024-08-20T21:43:00Z</dcterms:created>
  <dcterms:modified xsi:type="dcterms:W3CDTF">2024-08-20T21:43:00Z</dcterms:modified>
</cp:coreProperties>
</file>